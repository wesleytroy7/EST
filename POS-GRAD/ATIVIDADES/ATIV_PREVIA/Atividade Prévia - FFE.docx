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0667" w:rsidRDefault="00C30667" w:rsidP="009B22CE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:rsidR="009048D8" w:rsidRPr="008154A6" w:rsidRDefault="009048D8" w:rsidP="009B22CE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204FD6">
        <w:rPr>
          <w:rFonts w:ascii="Arial" w:hAnsi="Arial" w:cs="Arial"/>
          <w:b/>
          <w:color w:val="009E9A"/>
          <w:sz w:val="28"/>
          <w:szCs w:val="28"/>
        </w:rPr>
        <w:t xml:space="preserve">Atividade Prévia do Trabalho </w:t>
      </w:r>
      <w:r>
        <w:rPr>
          <w:rFonts w:ascii="Arial" w:hAnsi="Arial" w:cs="Arial"/>
          <w:b/>
          <w:color w:val="009E9A"/>
          <w:sz w:val="28"/>
          <w:szCs w:val="28"/>
        </w:rPr>
        <w:t>Prático</w:t>
      </w:r>
    </w:p>
    <w:p w:rsidR="00C30667" w:rsidRDefault="00C30667" w:rsidP="009B22CE">
      <w:pPr>
        <w:spacing w:line="360" w:lineRule="auto"/>
        <w:jc w:val="both"/>
        <w:rPr>
          <w:rFonts w:ascii="Arial" w:hAnsi="Arial" w:cs="Arial"/>
          <w:b/>
          <w:color w:val="009E9A"/>
          <w:sz w:val="32"/>
          <w:szCs w:val="28"/>
        </w:rPr>
      </w:pPr>
    </w:p>
    <w:tbl>
      <w:tblPr>
        <w:tblW w:w="98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97"/>
        <w:gridCol w:w="7853"/>
      </w:tblGrid>
      <w:tr w:rsidR="00C30667" w:rsidTr="001A605F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</w:tcBorders>
            <w:shd w:val="clear" w:color="auto" w:fill="auto"/>
            <w:vAlign w:val="center"/>
          </w:tcPr>
          <w:p w:rsidR="00C30667" w:rsidRDefault="00C30667" w:rsidP="009B22CE">
            <w:pPr>
              <w:spacing w:line="360" w:lineRule="auto"/>
              <w:jc w:val="center"/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5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C30667" w:rsidRDefault="00756F98" w:rsidP="009B22CE">
            <w:pPr>
              <w:spacing w:line="360" w:lineRule="auto"/>
            </w:pPr>
            <w:r>
              <w:rPr>
                <w:rFonts w:ascii="Arial" w:hAnsi="Arial" w:cs="Arial"/>
                <w:b/>
                <w:lang w:eastAsia="en-US"/>
              </w:rPr>
              <w:t>FF</w:t>
            </w:r>
            <w:r w:rsidR="00211B25">
              <w:rPr>
                <w:rFonts w:ascii="Arial" w:hAnsi="Arial" w:cs="Arial"/>
                <w:b/>
                <w:lang w:eastAsia="en-US"/>
              </w:rPr>
              <w:t>E</w:t>
            </w:r>
            <w:r w:rsidR="00C30667">
              <w:rPr>
                <w:rFonts w:ascii="Arial" w:hAnsi="Arial" w:cs="Arial"/>
                <w:b/>
                <w:lang w:eastAsia="en-US"/>
              </w:rPr>
              <w:t xml:space="preserve"> – </w:t>
            </w:r>
            <w:r w:rsidR="009C3E00">
              <w:rPr>
                <w:rFonts w:ascii="Arial" w:hAnsi="Arial" w:cs="Arial"/>
                <w:b/>
                <w:lang w:eastAsia="en-US"/>
              </w:rPr>
              <w:t xml:space="preserve">Fundamentos de Desenvolvimento </w:t>
            </w:r>
            <w:r w:rsidR="00211B25">
              <w:rPr>
                <w:rFonts w:ascii="Arial" w:hAnsi="Arial" w:cs="Arial"/>
                <w:b/>
                <w:lang w:eastAsia="en-US"/>
              </w:rPr>
              <w:t xml:space="preserve">Front </w:t>
            </w:r>
            <w:proofErr w:type="spellStart"/>
            <w:r w:rsidR="00211B25">
              <w:rPr>
                <w:rFonts w:ascii="Arial" w:hAnsi="Arial" w:cs="Arial"/>
                <w:b/>
                <w:lang w:eastAsia="en-US"/>
              </w:rPr>
              <w:t>End</w:t>
            </w:r>
            <w:proofErr w:type="spellEnd"/>
          </w:p>
        </w:tc>
      </w:tr>
      <w:tr w:rsidR="001A605F" w:rsidRPr="008154A6" w:rsidTr="001A605F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</w:tcBorders>
            <w:shd w:val="clear" w:color="auto" w:fill="auto"/>
            <w:vAlign w:val="center"/>
          </w:tcPr>
          <w:p w:rsidR="001A605F" w:rsidRPr="008154A6" w:rsidRDefault="001A605F" w:rsidP="009B22CE">
            <w:pPr>
              <w:spacing w:line="360" w:lineRule="auto"/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Aluno</w:t>
            </w:r>
          </w:p>
        </w:tc>
        <w:tc>
          <w:tcPr>
            <w:tcW w:w="785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1A605F" w:rsidRPr="008154A6" w:rsidRDefault="001A605F" w:rsidP="009B22CE">
            <w:pPr>
              <w:spacing w:line="360" w:lineRule="auto"/>
              <w:rPr>
                <w:rFonts w:ascii="Arial" w:hAnsi="Arial" w:cs="Arial"/>
                <w:b/>
                <w:lang w:eastAsia="en-US"/>
              </w:rPr>
            </w:pPr>
          </w:p>
        </w:tc>
      </w:tr>
    </w:tbl>
    <w:p w:rsidR="00495DFF" w:rsidRDefault="00495DFF" w:rsidP="009B22CE">
      <w:pPr>
        <w:spacing w:before="240" w:after="60" w:line="360" w:lineRule="auto"/>
        <w:jc w:val="both"/>
        <w:rPr>
          <w:rFonts w:ascii="Arial" w:hAnsi="Arial" w:cs="Arial"/>
          <w:b/>
          <w:color w:val="006C69"/>
        </w:rPr>
      </w:pPr>
    </w:p>
    <w:p w:rsidR="00C30667" w:rsidRDefault="00C30667" w:rsidP="00BE5C45">
      <w:pPr>
        <w:spacing w:after="240" w:line="360" w:lineRule="auto"/>
        <w:jc w:val="both"/>
      </w:pPr>
      <w:r>
        <w:rPr>
          <w:rFonts w:ascii="Arial" w:hAnsi="Arial" w:cs="Arial"/>
          <w:b/>
          <w:color w:val="006C69"/>
        </w:rPr>
        <w:t xml:space="preserve">Objetivos </w:t>
      </w:r>
    </w:p>
    <w:p w:rsidR="00C30667" w:rsidRDefault="00C30667" w:rsidP="00BE5C45">
      <w:pPr>
        <w:spacing w:after="240" w:line="360" w:lineRule="auto"/>
        <w:jc w:val="both"/>
      </w:pPr>
      <w:r>
        <w:rPr>
          <w:rFonts w:ascii="Arial" w:hAnsi="Arial" w:cs="Arial"/>
          <w:lang w:eastAsia="en-US"/>
        </w:rPr>
        <w:t>Exercitar os seguintes conceitos vistos em aula:</w:t>
      </w:r>
    </w:p>
    <w:p w:rsidR="00C30667" w:rsidRPr="004C5A43" w:rsidRDefault="005750E2" w:rsidP="00BE5C45">
      <w:pPr>
        <w:numPr>
          <w:ilvl w:val="0"/>
          <w:numId w:val="5"/>
        </w:numPr>
        <w:spacing w:after="24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lang w:eastAsia="en-US"/>
        </w:rPr>
        <w:t>Montagem de a</w:t>
      </w:r>
      <w:r w:rsidR="009C3E00">
        <w:rPr>
          <w:rFonts w:ascii="Arial" w:hAnsi="Arial" w:cs="Arial"/>
          <w:lang w:eastAsia="en-US"/>
        </w:rPr>
        <w:t>mb</w:t>
      </w:r>
      <w:r w:rsidR="007B07BE">
        <w:rPr>
          <w:rFonts w:ascii="Arial" w:hAnsi="Arial" w:cs="Arial"/>
          <w:lang w:eastAsia="en-US"/>
        </w:rPr>
        <w:t xml:space="preserve">iente de desenvolvimento </w:t>
      </w:r>
      <w:r>
        <w:rPr>
          <w:rFonts w:ascii="Arial" w:hAnsi="Arial" w:cs="Arial"/>
          <w:lang w:eastAsia="en-US"/>
        </w:rPr>
        <w:t>e criação de um</w:t>
      </w:r>
      <w:r w:rsidR="00E3750E">
        <w:rPr>
          <w:rFonts w:ascii="Arial" w:hAnsi="Arial" w:cs="Arial"/>
          <w:lang w:eastAsia="en-US"/>
        </w:rPr>
        <w:t xml:space="preserve"> script </w:t>
      </w:r>
      <w:r>
        <w:rPr>
          <w:rFonts w:ascii="Arial" w:hAnsi="Arial" w:cs="Arial"/>
          <w:lang w:eastAsia="en-US"/>
        </w:rPr>
        <w:t>com JavaScript</w:t>
      </w:r>
      <w:r w:rsidR="00E3750E">
        <w:rPr>
          <w:rFonts w:ascii="Arial" w:hAnsi="Arial" w:cs="Arial"/>
          <w:lang w:eastAsia="en-US"/>
        </w:rPr>
        <w:t xml:space="preserve"> para manipular dados a partir de um </w:t>
      </w:r>
      <w:proofErr w:type="spellStart"/>
      <w:r w:rsidR="00E3750E">
        <w:rPr>
          <w:rFonts w:ascii="Arial" w:hAnsi="Arial" w:cs="Arial"/>
          <w:lang w:eastAsia="en-US"/>
        </w:rPr>
        <w:t>backend</w:t>
      </w:r>
      <w:proofErr w:type="spellEnd"/>
      <w:r w:rsidR="00E3750E">
        <w:rPr>
          <w:rFonts w:ascii="Arial" w:hAnsi="Arial" w:cs="Arial"/>
          <w:lang w:eastAsia="en-US"/>
        </w:rPr>
        <w:t xml:space="preserve"> </w:t>
      </w:r>
      <w:r w:rsidR="00E3750E">
        <w:rPr>
          <w:rFonts w:ascii="Arial" w:hAnsi="Arial" w:cs="Arial"/>
          <w:i/>
          <w:iCs/>
          <w:lang w:eastAsia="en-US"/>
        </w:rPr>
        <w:t>fake</w:t>
      </w:r>
      <w:r w:rsidR="00E3750E">
        <w:rPr>
          <w:rFonts w:ascii="Arial" w:hAnsi="Arial" w:cs="Arial"/>
          <w:lang w:eastAsia="en-US"/>
        </w:rPr>
        <w:t>.</w:t>
      </w:r>
    </w:p>
    <w:p w:rsidR="00C30667" w:rsidRDefault="00C30667" w:rsidP="00BE5C45">
      <w:pPr>
        <w:spacing w:after="240" w:line="360" w:lineRule="auto"/>
        <w:jc w:val="both"/>
        <w:rPr>
          <w:rFonts w:ascii="Arial" w:hAnsi="Arial" w:cs="Arial"/>
          <w:lang w:eastAsia="en-US"/>
        </w:rPr>
      </w:pPr>
    </w:p>
    <w:p w:rsidR="00C30667" w:rsidRDefault="00C30667" w:rsidP="00BE5C45">
      <w:pPr>
        <w:spacing w:after="240" w:line="360" w:lineRule="auto"/>
        <w:jc w:val="both"/>
      </w:pPr>
      <w:r>
        <w:rPr>
          <w:rFonts w:ascii="Arial" w:hAnsi="Arial" w:cs="Arial"/>
          <w:b/>
          <w:color w:val="006C69"/>
        </w:rPr>
        <w:t>Enunciado</w:t>
      </w:r>
    </w:p>
    <w:p w:rsidR="00C30667" w:rsidRDefault="000056F8" w:rsidP="00BE5C45">
      <w:pPr>
        <w:spacing w:after="240" w:line="360" w:lineRule="auto"/>
        <w:jc w:val="both"/>
      </w:pPr>
      <w:r>
        <w:rPr>
          <w:rFonts w:ascii="Arial" w:hAnsi="Arial" w:cs="Arial"/>
          <w:lang w:eastAsia="en-US"/>
        </w:rPr>
        <w:t xml:space="preserve">Você foi contratado para trabalhar como um Desenvolvedor JavaScript em uma empresa que fabrica diversas receitas de alimentos. Essa empresa possui uma base de dados muito grande e a diretoria gostaria de obter algumas informações desta base para fins competitivos. Essa base possui um </w:t>
      </w:r>
      <w:proofErr w:type="spellStart"/>
      <w:r>
        <w:rPr>
          <w:rFonts w:ascii="Arial" w:hAnsi="Arial" w:cs="Arial"/>
          <w:lang w:eastAsia="en-US"/>
        </w:rPr>
        <w:t>backend</w:t>
      </w:r>
      <w:proofErr w:type="spellEnd"/>
      <w:r>
        <w:rPr>
          <w:rFonts w:ascii="Arial" w:hAnsi="Arial" w:cs="Arial"/>
          <w:lang w:eastAsia="en-US"/>
        </w:rPr>
        <w:t xml:space="preserve"> que retorna dados no formato JSON.</w:t>
      </w:r>
    </w:p>
    <w:p w:rsidR="00C30667" w:rsidRDefault="00C30667" w:rsidP="00BE5C45">
      <w:pPr>
        <w:spacing w:after="240" w:line="360" w:lineRule="auto"/>
        <w:jc w:val="both"/>
        <w:rPr>
          <w:rFonts w:ascii="Arial" w:hAnsi="Arial" w:cs="Arial"/>
          <w:lang w:eastAsia="en-US"/>
        </w:rPr>
      </w:pPr>
    </w:p>
    <w:p w:rsidR="00332729" w:rsidRDefault="009048D8" w:rsidP="00BE5C45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>
        <w:rPr>
          <w:rFonts w:ascii="Arial" w:hAnsi="Arial" w:cs="Arial"/>
          <w:b/>
          <w:color w:val="006C69"/>
        </w:rPr>
        <w:t>Atividades</w:t>
      </w:r>
    </w:p>
    <w:p w:rsidR="00C30667" w:rsidRDefault="00C30667" w:rsidP="00BE5C45">
      <w:pPr>
        <w:spacing w:after="240" w:line="360" w:lineRule="auto"/>
        <w:jc w:val="both"/>
      </w:pPr>
      <w:r>
        <w:rPr>
          <w:rFonts w:ascii="Arial" w:hAnsi="Arial" w:cs="Arial"/>
          <w:lang w:eastAsia="en-US"/>
        </w:rPr>
        <w:t>O aluno deverá desempenhar as seguintes</w:t>
      </w:r>
      <w:r w:rsidR="009C3E00">
        <w:rPr>
          <w:rFonts w:ascii="Arial" w:hAnsi="Arial" w:cs="Arial"/>
          <w:lang w:eastAsia="en-US"/>
        </w:rPr>
        <w:t xml:space="preserve"> atividades</w:t>
      </w:r>
      <w:r>
        <w:rPr>
          <w:rFonts w:ascii="Arial" w:hAnsi="Arial" w:cs="Arial"/>
          <w:lang w:eastAsia="en-US"/>
        </w:rPr>
        <w:t>:</w:t>
      </w:r>
    </w:p>
    <w:p w:rsidR="00C30667" w:rsidRPr="000056F8" w:rsidRDefault="009C3E00" w:rsidP="00BE5C45">
      <w:pPr>
        <w:numPr>
          <w:ilvl w:val="0"/>
          <w:numId w:val="3"/>
        </w:numPr>
        <w:spacing w:after="240" w:line="360" w:lineRule="auto"/>
        <w:jc w:val="both"/>
      </w:pPr>
      <w:r>
        <w:rPr>
          <w:rFonts w:ascii="Arial" w:hAnsi="Arial" w:cs="Arial"/>
          <w:lang w:eastAsia="en-US"/>
        </w:rPr>
        <w:t xml:space="preserve">Montar um ambiente local </w:t>
      </w:r>
      <w:proofErr w:type="spellStart"/>
      <w:r w:rsidR="005750E2">
        <w:rPr>
          <w:rFonts w:ascii="Arial" w:hAnsi="Arial" w:cs="Arial"/>
          <w:lang w:eastAsia="en-US"/>
        </w:rPr>
        <w:t>JavaScript</w:t>
      </w:r>
      <w:proofErr w:type="spellEnd"/>
      <w:r w:rsidR="005750E2">
        <w:rPr>
          <w:rFonts w:ascii="Arial" w:hAnsi="Arial" w:cs="Arial"/>
          <w:lang w:eastAsia="en-US"/>
        </w:rPr>
        <w:t xml:space="preserve"> </w:t>
      </w:r>
      <w:r w:rsidR="000056F8">
        <w:rPr>
          <w:rFonts w:ascii="Arial" w:hAnsi="Arial" w:cs="Arial"/>
          <w:lang w:eastAsia="en-US"/>
        </w:rPr>
        <w:t>em seu computador</w:t>
      </w:r>
      <w:r w:rsidR="00BE5C45">
        <w:rPr>
          <w:rFonts w:ascii="Arial" w:hAnsi="Arial" w:cs="Arial"/>
          <w:lang w:eastAsia="en-US"/>
        </w:rPr>
        <w:t>,</w:t>
      </w:r>
      <w:r w:rsidR="000056F8">
        <w:rPr>
          <w:rFonts w:ascii="Arial" w:hAnsi="Arial" w:cs="Arial"/>
          <w:lang w:eastAsia="en-US"/>
        </w:rPr>
        <w:t xml:space="preserve"> </w:t>
      </w:r>
      <w:r w:rsidR="005750E2">
        <w:rPr>
          <w:rFonts w:ascii="Arial" w:hAnsi="Arial" w:cs="Arial"/>
          <w:lang w:eastAsia="en-US"/>
        </w:rPr>
        <w:t xml:space="preserve">conforme instruções do capítulo 1, </w:t>
      </w:r>
      <w:r w:rsidR="000056F8">
        <w:rPr>
          <w:rFonts w:ascii="Arial" w:hAnsi="Arial" w:cs="Arial"/>
          <w:lang w:eastAsia="en-US"/>
        </w:rPr>
        <w:t xml:space="preserve">instalando o Node.js e o Visual Studio </w:t>
      </w:r>
      <w:proofErr w:type="spellStart"/>
      <w:r w:rsidR="000056F8">
        <w:rPr>
          <w:rFonts w:ascii="Arial" w:hAnsi="Arial" w:cs="Arial"/>
          <w:lang w:eastAsia="en-US"/>
        </w:rPr>
        <w:t>Code</w:t>
      </w:r>
      <w:proofErr w:type="spellEnd"/>
      <w:r w:rsidR="000056F8">
        <w:rPr>
          <w:rFonts w:ascii="Arial" w:hAnsi="Arial" w:cs="Arial"/>
          <w:lang w:eastAsia="en-US"/>
        </w:rPr>
        <w:t>.</w:t>
      </w:r>
    </w:p>
    <w:p w:rsidR="000056F8" w:rsidRPr="00BE0F94" w:rsidRDefault="000056F8" w:rsidP="00BE5C45">
      <w:pPr>
        <w:numPr>
          <w:ilvl w:val="0"/>
          <w:numId w:val="3"/>
        </w:numPr>
        <w:spacing w:after="240" w:line="360" w:lineRule="auto"/>
        <w:jc w:val="both"/>
      </w:pPr>
      <w:r>
        <w:rPr>
          <w:rFonts w:ascii="Arial" w:hAnsi="Arial" w:cs="Arial"/>
          <w:lang w:eastAsia="en-US"/>
        </w:rPr>
        <w:t xml:space="preserve">Instalar o </w:t>
      </w:r>
      <w:proofErr w:type="spellStart"/>
      <w:r w:rsidRPr="000056F8">
        <w:rPr>
          <w:rFonts w:ascii="Arial" w:hAnsi="Arial" w:cs="Arial"/>
          <w:b/>
          <w:bCs/>
          <w:lang w:eastAsia="en-US"/>
        </w:rPr>
        <w:t>backend</w:t>
      </w:r>
      <w:proofErr w:type="spellEnd"/>
      <w:r>
        <w:rPr>
          <w:rFonts w:ascii="Arial" w:hAnsi="Arial" w:cs="Arial"/>
          <w:lang w:eastAsia="en-US"/>
        </w:rPr>
        <w:t xml:space="preserve"> que será </w:t>
      </w:r>
      <w:r w:rsidRPr="000056F8">
        <w:rPr>
          <w:rFonts w:ascii="Arial" w:hAnsi="Arial" w:cs="Arial"/>
          <w:b/>
          <w:bCs/>
          <w:lang w:eastAsia="en-US"/>
        </w:rPr>
        <w:t>fornecido pelo professor</w:t>
      </w:r>
      <w:r>
        <w:rPr>
          <w:rFonts w:ascii="Arial" w:hAnsi="Arial" w:cs="Arial"/>
          <w:lang w:eastAsia="en-US"/>
        </w:rPr>
        <w:t xml:space="preserve">. Este </w:t>
      </w:r>
      <w:proofErr w:type="spellStart"/>
      <w:r>
        <w:rPr>
          <w:rFonts w:ascii="Arial" w:hAnsi="Arial" w:cs="Arial"/>
          <w:lang w:eastAsia="en-US"/>
        </w:rPr>
        <w:t>backend</w:t>
      </w:r>
      <w:proofErr w:type="spellEnd"/>
      <w:r>
        <w:rPr>
          <w:rFonts w:ascii="Arial" w:hAnsi="Arial" w:cs="Arial"/>
          <w:lang w:eastAsia="en-US"/>
        </w:rPr>
        <w:t xml:space="preserve"> será postado no Fórum da Disciplina</w:t>
      </w:r>
      <w:r w:rsidR="001E24D1">
        <w:rPr>
          <w:rFonts w:ascii="Arial" w:hAnsi="Arial" w:cs="Arial"/>
          <w:lang w:eastAsia="en-US"/>
        </w:rPr>
        <w:t xml:space="preserve">, juntamente com o </w:t>
      </w:r>
      <w:proofErr w:type="spellStart"/>
      <w:r w:rsidR="001E24D1" w:rsidRPr="001E24D1">
        <w:rPr>
          <w:rFonts w:ascii="Arial" w:hAnsi="Arial" w:cs="Arial"/>
          <w:b/>
          <w:bCs/>
          <w:lang w:eastAsia="en-US"/>
        </w:rPr>
        <w:t>frontend</w:t>
      </w:r>
      <w:proofErr w:type="spellEnd"/>
      <w:r w:rsidR="001E24D1">
        <w:rPr>
          <w:rFonts w:ascii="Arial" w:hAnsi="Arial" w:cs="Arial"/>
          <w:lang w:eastAsia="en-US"/>
        </w:rPr>
        <w:t xml:space="preserve"> preliminar</w:t>
      </w:r>
      <w:r>
        <w:rPr>
          <w:rFonts w:ascii="Arial" w:hAnsi="Arial" w:cs="Arial"/>
          <w:lang w:eastAsia="en-US"/>
        </w:rPr>
        <w:t xml:space="preserve">. Considerando o ambiente montado e com o Node.js instalado, basta descompactar o arquivo, acessar a pasta </w:t>
      </w:r>
      <w:proofErr w:type="spellStart"/>
      <w:r w:rsidRPr="00A10CAE">
        <w:rPr>
          <w:rFonts w:ascii="Arial" w:hAnsi="Arial" w:cs="Arial"/>
          <w:b/>
          <w:bCs/>
          <w:lang w:eastAsia="en-US"/>
        </w:rPr>
        <w:t>backend</w:t>
      </w:r>
      <w:proofErr w:type="spellEnd"/>
      <w:r w:rsidR="00A10CAE">
        <w:rPr>
          <w:rFonts w:ascii="Arial" w:hAnsi="Arial" w:cs="Arial"/>
          <w:lang w:eastAsia="en-US"/>
        </w:rPr>
        <w:t xml:space="preserve"> a partir do seu terminal de comandos favorito</w:t>
      </w:r>
      <w:r>
        <w:rPr>
          <w:rFonts w:ascii="Arial" w:hAnsi="Arial" w:cs="Arial"/>
          <w:lang w:eastAsia="en-US"/>
        </w:rPr>
        <w:t xml:space="preserve"> e executar </w:t>
      </w:r>
      <w:r w:rsidR="00BE0F94">
        <w:rPr>
          <w:rFonts w:ascii="Arial" w:hAnsi="Arial" w:cs="Arial"/>
          <w:lang w:eastAsia="en-US"/>
        </w:rPr>
        <w:t>os seguintes</w:t>
      </w:r>
      <w:r>
        <w:rPr>
          <w:rFonts w:ascii="Arial" w:hAnsi="Arial" w:cs="Arial"/>
          <w:lang w:eastAsia="en-US"/>
        </w:rPr>
        <w:t xml:space="preserve"> comandos:</w:t>
      </w:r>
    </w:p>
    <w:p w:rsidR="00BE0F94" w:rsidRPr="00BE5C45" w:rsidRDefault="00BE0F94" w:rsidP="00BE5C45">
      <w:pPr>
        <w:pStyle w:val="Topicalizao1"/>
        <w:spacing w:after="240" w:line="360" w:lineRule="auto"/>
        <w:jc w:val="both"/>
        <w:rPr>
          <w:rFonts w:ascii="Arial" w:hAnsi="Arial" w:cs="Arial"/>
          <w:lang w:eastAsia="en-US"/>
        </w:rPr>
      </w:pPr>
      <w:proofErr w:type="gramStart"/>
      <w:r w:rsidRPr="00BE5C45">
        <w:rPr>
          <w:rFonts w:ascii="Arial" w:hAnsi="Arial" w:cs="Arial"/>
          <w:b/>
          <w:bCs/>
          <w:lang w:eastAsia="en-US"/>
        </w:rPr>
        <w:lastRenderedPageBreak/>
        <w:t>npm</w:t>
      </w:r>
      <w:proofErr w:type="gramEnd"/>
      <w:r w:rsidRPr="00BE5C45">
        <w:rPr>
          <w:rFonts w:ascii="Arial" w:hAnsi="Arial" w:cs="Arial"/>
          <w:b/>
          <w:bCs/>
          <w:lang w:eastAsia="en-US"/>
        </w:rPr>
        <w:t xml:space="preserve"> </w:t>
      </w:r>
      <w:proofErr w:type="spellStart"/>
      <w:r w:rsidRPr="00BE5C45">
        <w:rPr>
          <w:rFonts w:ascii="Arial" w:hAnsi="Arial" w:cs="Arial"/>
          <w:b/>
          <w:bCs/>
          <w:lang w:eastAsia="en-US"/>
        </w:rPr>
        <w:t>install</w:t>
      </w:r>
      <w:proofErr w:type="spellEnd"/>
      <w:r w:rsidRPr="00BE5C45">
        <w:rPr>
          <w:rFonts w:ascii="Arial" w:hAnsi="Arial" w:cs="Arial"/>
          <w:lang w:eastAsia="en-US"/>
        </w:rPr>
        <w:t>, para instalar as dependências</w:t>
      </w:r>
      <w:r w:rsidR="001E24D1" w:rsidRPr="00BE5C45">
        <w:rPr>
          <w:rFonts w:ascii="Arial" w:hAnsi="Arial" w:cs="Arial"/>
          <w:lang w:eastAsia="en-US"/>
        </w:rPr>
        <w:t>.</w:t>
      </w:r>
    </w:p>
    <w:p w:rsidR="00BE0F94" w:rsidRPr="00BE5C45" w:rsidRDefault="00BE0F94" w:rsidP="00BE5C45">
      <w:pPr>
        <w:pStyle w:val="Topicalizao1"/>
        <w:spacing w:after="240" w:line="360" w:lineRule="auto"/>
        <w:jc w:val="both"/>
        <w:rPr>
          <w:rFonts w:ascii="Arial" w:hAnsi="Arial" w:cs="Arial"/>
          <w:lang w:eastAsia="en-US"/>
        </w:rPr>
      </w:pPr>
      <w:proofErr w:type="gramStart"/>
      <w:r w:rsidRPr="00BE5C45">
        <w:rPr>
          <w:rFonts w:ascii="Arial" w:hAnsi="Arial" w:cs="Arial"/>
          <w:b/>
          <w:bCs/>
          <w:lang w:eastAsia="en-US"/>
        </w:rPr>
        <w:t>npm</w:t>
      </w:r>
      <w:proofErr w:type="gramEnd"/>
      <w:r w:rsidRPr="00BE5C45">
        <w:rPr>
          <w:rFonts w:ascii="Arial" w:hAnsi="Arial" w:cs="Arial"/>
          <w:b/>
          <w:bCs/>
          <w:lang w:eastAsia="en-US"/>
        </w:rPr>
        <w:t xml:space="preserve"> start</w:t>
      </w:r>
      <w:r w:rsidRPr="00BE5C45">
        <w:rPr>
          <w:rFonts w:ascii="Arial" w:hAnsi="Arial" w:cs="Arial"/>
          <w:lang w:eastAsia="en-US"/>
        </w:rPr>
        <w:t xml:space="preserve">, para iniciar o </w:t>
      </w:r>
      <w:proofErr w:type="spellStart"/>
      <w:r w:rsidRPr="00BE5C45">
        <w:rPr>
          <w:rFonts w:ascii="Arial" w:hAnsi="Arial" w:cs="Arial"/>
          <w:lang w:eastAsia="en-US"/>
        </w:rPr>
        <w:t>backend</w:t>
      </w:r>
      <w:proofErr w:type="spellEnd"/>
      <w:r w:rsidRPr="00BE5C45">
        <w:rPr>
          <w:rFonts w:ascii="Arial" w:hAnsi="Arial" w:cs="Arial"/>
          <w:lang w:eastAsia="en-US"/>
        </w:rPr>
        <w:t>.</w:t>
      </w:r>
    </w:p>
    <w:p w:rsidR="00BE0F94" w:rsidRPr="00332729" w:rsidRDefault="00BE0F94" w:rsidP="009B22CE">
      <w:pPr>
        <w:numPr>
          <w:ilvl w:val="0"/>
          <w:numId w:val="3"/>
        </w:numPr>
        <w:spacing w:before="240" w:line="360" w:lineRule="auto"/>
        <w:jc w:val="both"/>
      </w:pPr>
      <w:r>
        <w:rPr>
          <w:rFonts w:ascii="Arial" w:hAnsi="Arial" w:cs="Arial"/>
          <w:lang w:eastAsia="en-US"/>
        </w:rPr>
        <w:t>Se tudo correr bem, a seguinte saída aparecerá no seu console</w:t>
      </w:r>
      <w:r w:rsidR="00480B51">
        <w:rPr>
          <w:rFonts w:ascii="Arial" w:hAnsi="Arial" w:cs="Arial"/>
          <w:lang w:eastAsia="en-US"/>
        </w:rPr>
        <w:t xml:space="preserve"> e você terá acesso à seguinte URL destacada de vermelho</w:t>
      </w:r>
      <w:r>
        <w:rPr>
          <w:rFonts w:ascii="Arial" w:hAnsi="Arial" w:cs="Arial"/>
          <w:lang w:eastAsia="en-US"/>
        </w:rPr>
        <w:t>:</w:t>
      </w:r>
    </w:p>
    <w:p w:rsidR="00332729" w:rsidRDefault="00D767D4" w:rsidP="00332729">
      <w:pPr>
        <w:spacing w:before="240" w:line="360" w:lineRule="auto"/>
        <w:jc w:val="center"/>
        <w:rPr>
          <w:rFonts w:ascii="Arial" w:hAnsi="Arial" w:cs="Arial"/>
          <w:lang w:eastAsia="en-US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229225" cy="2533650"/>
            <wp:effectExtent l="0" t="0" r="9525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94" w:rsidRDefault="00A10CAE" w:rsidP="00CF2748">
      <w:pPr>
        <w:numPr>
          <w:ilvl w:val="0"/>
          <w:numId w:val="3"/>
        </w:numPr>
        <w:spacing w:before="240" w:line="360" w:lineRule="auto"/>
        <w:jc w:val="both"/>
        <w:rPr>
          <w:rFonts w:ascii="Arial" w:hAnsi="Arial" w:cs="Arial"/>
          <w:lang w:eastAsia="en-US"/>
        </w:rPr>
      </w:pPr>
      <w:r w:rsidRPr="00CF2748">
        <w:rPr>
          <w:rFonts w:ascii="Arial" w:hAnsi="Arial" w:cs="Arial"/>
          <w:lang w:eastAsia="en-US"/>
        </w:rPr>
        <w:t>Aces</w:t>
      </w:r>
      <w:r w:rsidR="00CF2748">
        <w:rPr>
          <w:rFonts w:ascii="Arial" w:hAnsi="Arial" w:cs="Arial"/>
          <w:lang w:eastAsia="en-US"/>
        </w:rPr>
        <w:t>s</w:t>
      </w:r>
      <w:r w:rsidRPr="00CF2748">
        <w:rPr>
          <w:rFonts w:ascii="Arial" w:hAnsi="Arial" w:cs="Arial"/>
          <w:lang w:eastAsia="en-US"/>
        </w:rPr>
        <w:t xml:space="preserve">ar a pasta </w:t>
      </w:r>
      <w:proofErr w:type="spellStart"/>
      <w:r w:rsidRPr="00CF2748">
        <w:rPr>
          <w:rFonts w:ascii="Arial" w:hAnsi="Arial" w:cs="Arial"/>
          <w:b/>
          <w:bCs/>
          <w:lang w:eastAsia="en-US"/>
        </w:rPr>
        <w:t>frontend</w:t>
      </w:r>
      <w:proofErr w:type="spellEnd"/>
      <w:r w:rsidRPr="00CF2748">
        <w:rPr>
          <w:rFonts w:ascii="Arial" w:hAnsi="Arial" w:cs="Arial"/>
          <w:lang w:eastAsia="en-US"/>
        </w:rPr>
        <w:t>, que também foi fornecida pelo professor, e implementar as funções pendentes</w:t>
      </w:r>
      <w:r w:rsidR="00CF2748">
        <w:rPr>
          <w:rFonts w:ascii="Arial" w:hAnsi="Arial" w:cs="Arial"/>
          <w:lang w:eastAsia="en-US"/>
        </w:rPr>
        <w:t xml:space="preserve"> (</w:t>
      </w:r>
      <w:r w:rsidR="00D042F2" w:rsidRPr="00D042F2">
        <w:rPr>
          <w:rFonts w:ascii="Consolas" w:hAnsi="Consolas" w:cs="Arial"/>
          <w:lang w:eastAsia="en-US"/>
        </w:rPr>
        <w:t>question02</w:t>
      </w:r>
      <w:r w:rsidR="00CF2748" w:rsidRPr="00D042F2">
        <w:rPr>
          <w:rFonts w:ascii="Consolas" w:hAnsi="Consolas" w:cs="Arial"/>
          <w:lang w:eastAsia="en-US"/>
        </w:rPr>
        <w:t xml:space="preserve">(), </w:t>
      </w:r>
      <w:r w:rsidR="00D042F2" w:rsidRPr="00D042F2">
        <w:rPr>
          <w:rFonts w:ascii="Consolas" w:hAnsi="Consolas" w:cs="Arial"/>
          <w:lang w:eastAsia="en-US"/>
        </w:rPr>
        <w:t>question03</w:t>
      </w:r>
      <w:r w:rsidR="00CF2748" w:rsidRPr="00D042F2">
        <w:rPr>
          <w:rFonts w:ascii="Consolas" w:hAnsi="Consolas" w:cs="Arial"/>
          <w:lang w:eastAsia="en-US"/>
        </w:rPr>
        <w:t xml:space="preserve">(), ..., </w:t>
      </w:r>
      <w:r w:rsidR="00D042F2" w:rsidRPr="00D042F2">
        <w:rPr>
          <w:rFonts w:ascii="Consolas" w:hAnsi="Consolas" w:cs="Arial"/>
          <w:lang w:eastAsia="en-US"/>
        </w:rPr>
        <w:t>question10</w:t>
      </w:r>
      <w:r w:rsidR="00CF2748" w:rsidRPr="00D042F2">
        <w:rPr>
          <w:rFonts w:ascii="Consolas" w:hAnsi="Consolas" w:cs="Arial"/>
          <w:lang w:eastAsia="en-US"/>
        </w:rPr>
        <w:t>()</w:t>
      </w:r>
      <w:r w:rsidR="00CF2748">
        <w:rPr>
          <w:rFonts w:ascii="Arial" w:hAnsi="Arial" w:cs="Arial"/>
          <w:lang w:eastAsia="en-US"/>
        </w:rPr>
        <w:t>)</w:t>
      </w:r>
      <w:r w:rsidR="00D1790C">
        <w:rPr>
          <w:rFonts w:ascii="Arial" w:hAnsi="Arial" w:cs="Arial"/>
          <w:lang w:eastAsia="en-US"/>
        </w:rPr>
        <w:t xml:space="preserve"> em </w:t>
      </w:r>
      <w:r w:rsidR="00D1790C" w:rsidRPr="00D1790C">
        <w:rPr>
          <w:rFonts w:ascii="Arial" w:hAnsi="Arial" w:cs="Arial"/>
          <w:b/>
          <w:bCs/>
          <w:lang w:eastAsia="en-US"/>
        </w:rPr>
        <w:t>./</w:t>
      </w:r>
      <w:proofErr w:type="spellStart"/>
      <w:r w:rsidR="00D1790C" w:rsidRPr="00D1790C">
        <w:rPr>
          <w:rFonts w:ascii="Arial" w:hAnsi="Arial" w:cs="Arial"/>
          <w:b/>
          <w:bCs/>
          <w:lang w:eastAsia="en-US"/>
        </w:rPr>
        <w:t>src</w:t>
      </w:r>
      <w:proofErr w:type="spellEnd"/>
      <w:r w:rsidR="00D1790C" w:rsidRPr="00D1790C">
        <w:rPr>
          <w:rFonts w:ascii="Arial" w:hAnsi="Arial" w:cs="Arial"/>
          <w:b/>
          <w:bCs/>
          <w:lang w:eastAsia="en-US"/>
        </w:rPr>
        <w:t>/script.js</w:t>
      </w:r>
      <w:r w:rsidR="00CF2748" w:rsidRPr="00CF2748">
        <w:rPr>
          <w:rFonts w:ascii="Arial" w:hAnsi="Arial" w:cs="Arial"/>
          <w:lang w:eastAsia="en-US"/>
        </w:rPr>
        <w:t>. Cada função tem a descrição do que deve ser implementado</w:t>
      </w:r>
      <w:r w:rsidR="00CF2748">
        <w:rPr>
          <w:rFonts w:ascii="Arial" w:hAnsi="Arial" w:cs="Arial"/>
          <w:lang w:eastAsia="en-US"/>
        </w:rPr>
        <w:t xml:space="preserve"> e algumas dicas que podem auxiliar na resolução de cada problema. A questão 01 já está implementada e resolvida.</w:t>
      </w:r>
      <w:r w:rsidR="00D1790C">
        <w:rPr>
          <w:rFonts w:ascii="Arial" w:hAnsi="Arial" w:cs="Arial"/>
          <w:lang w:eastAsia="en-US"/>
        </w:rPr>
        <w:t xml:space="preserve"> </w:t>
      </w:r>
      <w:r w:rsidR="00D1790C" w:rsidRPr="00D1790C">
        <w:rPr>
          <w:rFonts w:ascii="Arial" w:hAnsi="Arial" w:cs="Arial"/>
          <w:b/>
          <w:bCs/>
          <w:lang w:eastAsia="en-US"/>
        </w:rPr>
        <w:t>Não</w:t>
      </w:r>
      <w:r w:rsidR="00D1790C">
        <w:rPr>
          <w:rFonts w:ascii="Arial" w:hAnsi="Arial" w:cs="Arial"/>
          <w:b/>
          <w:bCs/>
          <w:lang w:eastAsia="en-US"/>
        </w:rPr>
        <w:t xml:space="preserve"> é necessário</w:t>
      </w:r>
      <w:r w:rsidR="00D1790C" w:rsidRPr="00D1790C">
        <w:rPr>
          <w:rFonts w:ascii="Arial" w:hAnsi="Arial" w:cs="Arial"/>
          <w:b/>
          <w:bCs/>
          <w:lang w:eastAsia="en-US"/>
        </w:rPr>
        <w:t xml:space="preserve"> modifi</w:t>
      </w:r>
      <w:r w:rsidR="00D1790C">
        <w:rPr>
          <w:rFonts w:ascii="Arial" w:hAnsi="Arial" w:cs="Arial"/>
          <w:b/>
          <w:bCs/>
          <w:lang w:eastAsia="en-US"/>
        </w:rPr>
        <w:t>car nenhuma das outras</w:t>
      </w:r>
      <w:r w:rsidR="00D1790C" w:rsidRPr="00D1790C">
        <w:rPr>
          <w:rFonts w:ascii="Arial" w:hAnsi="Arial" w:cs="Arial"/>
          <w:b/>
          <w:bCs/>
          <w:lang w:eastAsia="en-US"/>
        </w:rPr>
        <w:t xml:space="preserve"> funções que </w:t>
      </w:r>
      <w:r w:rsidR="00D1790C">
        <w:rPr>
          <w:rFonts w:ascii="Arial" w:hAnsi="Arial" w:cs="Arial"/>
          <w:b/>
          <w:bCs/>
          <w:lang w:eastAsia="en-US"/>
        </w:rPr>
        <w:t xml:space="preserve">já </w:t>
      </w:r>
      <w:r w:rsidR="00D1790C" w:rsidRPr="00D1790C">
        <w:rPr>
          <w:rFonts w:ascii="Arial" w:hAnsi="Arial" w:cs="Arial"/>
          <w:b/>
          <w:bCs/>
          <w:lang w:eastAsia="en-US"/>
        </w:rPr>
        <w:t>foram implementad</w:t>
      </w:r>
      <w:r w:rsidR="00D1790C">
        <w:rPr>
          <w:rFonts w:ascii="Arial" w:hAnsi="Arial" w:cs="Arial"/>
          <w:b/>
          <w:bCs/>
          <w:lang w:eastAsia="en-US"/>
        </w:rPr>
        <w:t>as e nem o HTML e CSS.</w:t>
      </w:r>
    </w:p>
    <w:p w:rsidR="00CF2748" w:rsidRDefault="00D767D4" w:rsidP="00CF2748">
      <w:pPr>
        <w:spacing w:before="240" w:line="360" w:lineRule="auto"/>
        <w:jc w:val="both"/>
        <w:rPr>
          <w:rFonts w:ascii="Arial" w:hAnsi="Arial" w:cs="Arial"/>
          <w:noProof/>
          <w:lang w:eastAsia="en-US"/>
        </w:rPr>
      </w:pPr>
      <w:r w:rsidRPr="00CF2748">
        <w:rPr>
          <w:rFonts w:ascii="Arial" w:hAnsi="Arial" w:cs="Arial"/>
          <w:noProof/>
          <w:lang w:eastAsia="pt-BR"/>
        </w:rPr>
        <w:drawing>
          <wp:inline distT="0" distB="0" distL="0" distR="0">
            <wp:extent cx="6124575" cy="2419350"/>
            <wp:effectExtent l="0" t="0" r="9525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748" w:rsidRPr="00CF2748" w:rsidRDefault="00CF2748" w:rsidP="00CF2748">
      <w:pPr>
        <w:spacing w:before="240" w:line="360" w:lineRule="auto"/>
        <w:jc w:val="center"/>
        <w:rPr>
          <w:rFonts w:ascii="Arial" w:hAnsi="Arial" w:cs="Arial"/>
          <w:lang w:eastAsia="en-US"/>
        </w:rPr>
      </w:pPr>
      <w:r>
        <w:rPr>
          <w:rFonts w:ascii="Arial" w:hAnsi="Arial" w:cs="Arial"/>
          <w:noProof/>
          <w:lang w:eastAsia="en-US"/>
        </w:rPr>
        <w:t>Estado inicial da aplicação Front End, com apenas a questão 01 respondida</w:t>
      </w:r>
      <w:r w:rsidR="00BE5C45">
        <w:rPr>
          <w:rFonts w:ascii="Arial" w:hAnsi="Arial" w:cs="Arial"/>
          <w:noProof/>
          <w:lang w:eastAsia="en-US"/>
        </w:rPr>
        <w:t>.</w:t>
      </w:r>
    </w:p>
    <w:p w:rsidR="00480B51" w:rsidRPr="000056F8" w:rsidRDefault="00480B51" w:rsidP="00BE0F94">
      <w:pPr>
        <w:spacing w:before="240" w:line="360" w:lineRule="auto"/>
        <w:ind w:left="1428"/>
        <w:jc w:val="both"/>
        <w:rPr>
          <w:rFonts w:ascii="Arial" w:hAnsi="Arial" w:cs="Arial"/>
          <w:lang w:eastAsia="en-US"/>
        </w:rPr>
      </w:pPr>
    </w:p>
    <w:p w:rsidR="000056F8" w:rsidRDefault="00D767D4" w:rsidP="000056F8">
      <w:pPr>
        <w:spacing w:before="240" w:line="360" w:lineRule="auto"/>
        <w:jc w:val="both"/>
        <w:rPr>
          <w:noProof/>
        </w:rPr>
      </w:pPr>
      <w:r w:rsidRPr="000B2E3A">
        <w:rPr>
          <w:noProof/>
          <w:lang w:eastAsia="pt-BR"/>
        </w:rPr>
        <w:drawing>
          <wp:inline distT="0" distB="0" distL="0" distR="0">
            <wp:extent cx="6115050" cy="3524250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C2A" w:rsidRPr="00B33C2A" w:rsidRDefault="00B33C2A" w:rsidP="00BE5C45">
      <w:pPr>
        <w:spacing w:before="240" w:after="240" w:line="360" w:lineRule="auto"/>
        <w:jc w:val="center"/>
        <w:rPr>
          <w:rFonts w:ascii="Arial" w:hAnsi="Arial" w:cs="Arial"/>
          <w:noProof/>
          <w:lang w:eastAsia="en-US"/>
        </w:rPr>
      </w:pPr>
      <w:r w:rsidRPr="00B33C2A">
        <w:rPr>
          <w:rFonts w:ascii="Arial" w:hAnsi="Arial" w:cs="Arial"/>
          <w:noProof/>
          <w:lang w:eastAsia="en-US"/>
        </w:rPr>
        <w:t>Estado da aplicação após a implementação de todas as funções pendentes</w:t>
      </w:r>
      <w:r w:rsidR="00BE5C45">
        <w:rPr>
          <w:rFonts w:ascii="Arial" w:hAnsi="Arial" w:cs="Arial"/>
          <w:noProof/>
          <w:lang w:eastAsia="en-US"/>
        </w:rPr>
        <w:t>.</w:t>
      </w:r>
    </w:p>
    <w:p w:rsidR="00C30667" w:rsidRPr="007B07BE" w:rsidRDefault="009C3E00" w:rsidP="00BE5C45">
      <w:pPr>
        <w:spacing w:after="240" w:line="360" w:lineRule="auto"/>
        <w:jc w:val="both"/>
        <w:rPr>
          <w:rFonts w:ascii="Arial" w:hAnsi="Arial" w:cs="Arial"/>
          <w:b/>
          <w:lang w:eastAsia="en-US"/>
        </w:rPr>
      </w:pPr>
      <w:r w:rsidRPr="007B07BE">
        <w:rPr>
          <w:rFonts w:ascii="Arial" w:hAnsi="Arial" w:cs="Arial"/>
          <w:b/>
          <w:lang w:eastAsia="en-US"/>
        </w:rPr>
        <w:t>Considerações importantes</w:t>
      </w:r>
    </w:p>
    <w:p w:rsidR="00F07448" w:rsidRPr="00BE5C45" w:rsidRDefault="00F07448" w:rsidP="00BE5C45">
      <w:pPr>
        <w:pStyle w:val="Topicalizao1"/>
        <w:spacing w:after="240" w:line="360" w:lineRule="auto"/>
        <w:jc w:val="both"/>
        <w:rPr>
          <w:rFonts w:ascii="Arial" w:hAnsi="Arial" w:cs="Arial"/>
          <w:lang w:eastAsia="en-US"/>
        </w:rPr>
      </w:pPr>
      <w:r w:rsidRPr="00BE5C45">
        <w:rPr>
          <w:rFonts w:ascii="Arial" w:hAnsi="Arial" w:cs="Arial"/>
          <w:lang w:eastAsia="en-US"/>
        </w:rPr>
        <w:t xml:space="preserve">Utilize a apostila, a documentação </w:t>
      </w:r>
      <w:r w:rsidR="009C47B1" w:rsidRPr="00BE5C45">
        <w:rPr>
          <w:rFonts w:ascii="Arial" w:hAnsi="Arial" w:cs="Arial"/>
          <w:lang w:eastAsia="en-US"/>
        </w:rPr>
        <w:t xml:space="preserve">do </w:t>
      </w:r>
      <w:proofErr w:type="spellStart"/>
      <w:r w:rsidR="009C47B1" w:rsidRPr="00BE5C45">
        <w:rPr>
          <w:rFonts w:ascii="Arial" w:hAnsi="Arial" w:cs="Arial"/>
          <w:lang w:eastAsia="en-US"/>
        </w:rPr>
        <w:t>JavaScript</w:t>
      </w:r>
      <w:proofErr w:type="spellEnd"/>
      <w:r w:rsidR="001E24D1" w:rsidRPr="00BE5C45">
        <w:rPr>
          <w:rFonts w:ascii="Arial" w:hAnsi="Arial" w:cs="Arial"/>
          <w:lang w:eastAsia="en-US"/>
        </w:rPr>
        <w:t xml:space="preserve"> no </w:t>
      </w:r>
      <w:hyperlink r:id="rId10" w:history="1">
        <w:r w:rsidR="001E24D1" w:rsidRPr="00BE5C45">
          <w:rPr>
            <w:rStyle w:val="Hyperlink"/>
            <w:rFonts w:ascii="Arial" w:hAnsi="Arial" w:cs="Arial"/>
            <w:lang w:eastAsia="en-US"/>
          </w:rPr>
          <w:t>M</w:t>
        </w:r>
        <w:r w:rsidR="001E24D1" w:rsidRPr="00BE5C45">
          <w:rPr>
            <w:rStyle w:val="Hyperlink"/>
            <w:rFonts w:ascii="Arial" w:hAnsi="Arial" w:cs="Arial"/>
            <w:lang w:eastAsia="en-US"/>
          </w:rPr>
          <w:t>D</w:t>
        </w:r>
        <w:r w:rsidR="001E24D1" w:rsidRPr="00BE5C45">
          <w:rPr>
            <w:rStyle w:val="Hyperlink"/>
            <w:rFonts w:ascii="Arial" w:hAnsi="Arial" w:cs="Arial"/>
            <w:lang w:eastAsia="en-US"/>
          </w:rPr>
          <w:t>N</w:t>
        </w:r>
      </w:hyperlink>
      <w:r w:rsidRPr="00BE5C45">
        <w:rPr>
          <w:rFonts w:ascii="Arial" w:hAnsi="Arial" w:cs="Arial"/>
          <w:lang w:eastAsia="en-US"/>
        </w:rPr>
        <w:t xml:space="preserve"> e os diversos tutoriais existentes na Internet </w:t>
      </w:r>
      <w:bookmarkStart w:id="0" w:name="_GoBack"/>
      <w:bookmarkEnd w:id="0"/>
      <w:r w:rsidRPr="00BE5C45">
        <w:rPr>
          <w:rFonts w:ascii="Arial" w:hAnsi="Arial" w:cs="Arial"/>
          <w:lang w:eastAsia="en-US"/>
        </w:rPr>
        <w:t>como apoio.</w:t>
      </w:r>
    </w:p>
    <w:p w:rsidR="002C410A" w:rsidRPr="00BE5C45" w:rsidRDefault="002C410A" w:rsidP="00BE5C45">
      <w:pPr>
        <w:pStyle w:val="Topicalizao1"/>
        <w:spacing w:after="240" w:line="360" w:lineRule="auto"/>
        <w:jc w:val="both"/>
        <w:rPr>
          <w:rFonts w:ascii="Arial" w:hAnsi="Arial" w:cs="Arial"/>
          <w:lang w:eastAsia="en-US"/>
        </w:rPr>
      </w:pPr>
      <w:r w:rsidRPr="00BE5C45">
        <w:rPr>
          <w:rFonts w:ascii="Arial" w:hAnsi="Arial" w:cs="Arial"/>
          <w:lang w:eastAsia="en-US"/>
        </w:rPr>
        <w:t xml:space="preserve">Faça a entrega somente do arquivo script.js, renomeando para </w:t>
      </w:r>
      <w:r w:rsidRPr="00BE5C45">
        <w:rPr>
          <w:rFonts w:ascii="Arial" w:hAnsi="Arial" w:cs="Arial"/>
          <w:b/>
          <w:bCs/>
          <w:lang w:eastAsia="en-US"/>
        </w:rPr>
        <w:t>script.txt</w:t>
      </w:r>
      <w:r w:rsidRPr="00BE5C45">
        <w:rPr>
          <w:rFonts w:ascii="Arial" w:hAnsi="Arial" w:cs="Arial"/>
          <w:lang w:eastAsia="en-US"/>
        </w:rPr>
        <w:t>. Assim, eu consigo ver o conteúdo diretamente no sistema acadêmico do IGTI.</w:t>
      </w:r>
    </w:p>
    <w:p w:rsidR="00AF24FE" w:rsidRDefault="00AF24FE">
      <w:pPr>
        <w:spacing w:line="360" w:lineRule="auto"/>
        <w:jc w:val="both"/>
        <w:rPr>
          <w:rFonts w:ascii="Arial" w:hAnsi="Arial" w:cs="Arial"/>
          <w:lang w:eastAsia="en-US"/>
        </w:rPr>
      </w:pPr>
    </w:p>
    <w:sectPr w:rsidR="00AF24FE">
      <w:headerReference w:type="default" r:id="rId11"/>
      <w:footerReference w:type="default" r:id="rId12"/>
      <w:pgSz w:w="11906" w:h="16838"/>
      <w:pgMar w:top="1134" w:right="851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A65" w:rsidRDefault="00D46A65">
      <w:r>
        <w:separator/>
      </w:r>
    </w:p>
  </w:endnote>
  <w:endnote w:type="continuationSeparator" w:id="0">
    <w:p w:rsidR="00D46A65" w:rsidRDefault="00D46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667" w:rsidRDefault="00BE5C45">
    <w:pPr>
      <w:pStyle w:val="Rodap"/>
      <w:rPr>
        <w:lang w:val="pt-BR" w:eastAsia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F5DDAB4" wp14:editId="7E9C27EB">
              <wp:simplePos x="0" y="0"/>
              <wp:positionH relativeFrom="margin">
                <wp:posOffset>-904875</wp:posOffset>
              </wp:positionH>
              <wp:positionV relativeFrom="margin">
                <wp:posOffset>9519285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1CA8DB" id="Rectangle 2" o:spid="_x0000_s1026" style="position:absolute;margin-left:-71.25pt;margin-top:749.55pt;width:594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DWPIOH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  <w:r w:rsidR="00D767D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margin">
                <wp:posOffset>5080</wp:posOffset>
              </wp:positionH>
              <wp:positionV relativeFrom="margin">
                <wp:posOffset>10487025</wp:posOffset>
              </wp:positionV>
              <wp:extent cx="7543800" cy="17716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D760DE" id="Rectangle 2" o:spid="_x0000_s1026" style="position:absolute;margin-left:.4pt;margin-top:825.75pt;width:594pt;height:13.9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" fillcolor="#00b9b3" stroked="f">
              <w10:wrap anchorx="margin" anchory="margin"/>
            </v:rect>
          </w:pict>
        </mc:Fallback>
      </mc:AlternateContent>
    </w:r>
    <w:r w:rsidR="00D767D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88353A" id="Rectangle 3" o:spid="_x0000_s1026" style="position:absolute;margin-left:-70.5pt;margin-top:748.9pt;width:594pt;height:13.95pt;z-index:-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" fillcolor="#00b9b3" stroked="f" strokecolor="#3465a4">
              <v:stroke joinstyle="round"/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A65" w:rsidRDefault="00D46A65">
      <w:r>
        <w:separator/>
      </w:r>
    </w:p>
  </w:footnote>
  <w:footnote w:type="continuationSeparator" w:id="0">
    <w:p w:rsidR="00D46A65" w:rsidRDefault="00D46A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667" w:rsidRDefault="00D767D4">
    <w:pPr>
      <w:pStyle w:val="Cabealho"/>
      <w:ind w:left="-2700"/>
      <w:jc w:val="right"/>
      <w:rPr>
        <w:b/>
        <w:i/>
        <w:color w:val="808080"/>
        <w:lang w:val="pt-BR" w:eastAsia="pt-BR"/>
      </w:rPr>
    </w:pPr>
    <w:r>
      <w:rPr>
        <w:noProof/>
        <w:lang w:eastAsia="pt-BR"/>
      </w:rPr>
      <w:drawing>
        <wp:anchor distT="0" distB="0" distL="114935" distR="114935" simplePos="0" relativeHeight="251656704" behindDoc="0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2690" cy="1067054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" t="-5" r="-8" b="-5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6705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935" distR="114935" simplePos="0" relativeHeight="251657728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8615" cy="513715"/>
          <wp:effectExtent l="0" t="0" r="0" b="635"/>
          <wp:wrapNone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" t="-47" r="-3" b="-47"/>
                  <a:stretch>
                    <a:fillRect/>
                  </a:stretch>
                </pic:blipFill>
                <pic:spPr bwMode="auto">
                  <a:xfrm>
                    <a:off x="0" y="0"/>
                    <a:ext cx="5428615" cy="51371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30667" w:rsidRDefault="00C30667">
    <w:pPr>
      <w:pStyle w:val="Cabealho"/>
      <w:ind w:left="-2700"/>
      <w:jc w:val="right"/>
      <w:rPr>
        <w:b/>
        <w:i/>
        <w:color w:val="808080"/>
      </w:rPr>
    </w:pPr>
  </w:p>
  <w:p w:rsidR="00C30667" w:rsidRDefault="00C30667">
    <w:pPr>
      <w:pStyle w:val="Cabealho"/>
      <w:rPr>
        <w:rFonts w:ascii="Arial" w:hAnsi="Arial" w:cs="Arial"/>
        <w:b/>
        <w:i/>
        <w:color w:val="8080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lang w:eastAsia="en-US"/>
      </w:rPr>
    </w:lvl>
  </w:abstractNum>
  <w:abstractNum w:abstractNumId="2" w15:restartNumberingAfterBreak="0">
    <w:nsid w:val="00000003"/>
    <w:multiLevelType w:val="singleLevel"/>
    <w:tmpl w:val="9484340E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i w:val="0"/>
        <w:lang w:eastAsia="en-U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90F3A19"/>
    <w:multiLevelType w:val="hybridMultilevel"/>
    <w:tmpl w:val="F7DC55EA"/>
    <w:lvl w:ilvl="0" w:tplc="F89AD57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E607EC"/>
    <w:multiLevelType w:val="hybridMultilevel"/>
    <w:tmpl w:val="A58216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E41"/>
    <w:multiLevelType w:val="singleLevel"/>
    <w:tmpl w:val="0416000F"/>
    <w:lvl w:ilvl="0">
      <w:start w:val="1"/>
      <w:numFmt w:val="decimal"/>
      <w:lvlText w:val="%1."/>
      <w:lvlJc w:val="left"/>
      <w:pPr>
        <w:ind w:left="1080" w:hanging="360"/>
      </w:pPr>
      <w:rPr>
        <w:i w:val="0"/>
        <w:lang w:eastAsia="en-US"/>
      </w:rPr>
    </w:lvl>
  </w:abstractNum>
  <w:abstractNum w:abstractNumId="7" w15:restartNumberingAfterBreak="0">
    <w:nsid w:val="3DDF6018"/>
    <w:multiLevelType w:val="hybridMultilevel"/>
    <w:tmpl w:val="73367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D7BCB"/>
    <w:multiLevelType w:val="hybridMultilevel"/>
    <w:tmpl w:val="FD60D78E"/>
    <w:lvl w:ilvl="0" w:tplc="F89AD57A">
      <w:start w:val="1"/>
      <w:numFmt w:val="bullet"/>
      <w:pStyle w:val="Topicalizao1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A62B1"/>
    <w:multiLevelType w:val="hybridMultilevel"/>
    <w:tmpl w:val="B8D40A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A195462"/>
    <w:multiLevelType w:val="hybridMultilevel"/>
    <w:tmpl w:val="EAF2CF4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43"/>
    <w:rsid w:val="000056F8"/>
    <w:rsid w:val="001A605F"/>
    <w:rsid w:val="001E24D1"/>
    <w:rsid w:val="00211B25"/>
    <w:rsid w:val="002515F5"/>
    <w:rsid w:val="00260FE5"/>
    <w:rsid w:val="00292F81"/>
    <w:rsid w:val="002B6F21"/>
    <w:rsid w:val="002C410A"/>
    <w:rsid w:val="00332729"/>
    <w:rsid w:val="00372BA9"/>
    <w:rsid w:val="003D7C01"/>
    <w:rsid w:val="00480B51"/>
    <w:rsid w:val="00495DFF"/>
    <w:rsid w:val="004B168A"/>
    <w:rsid w:val="004C5A43"/>
    <w:rsid w:val="004E172D"/>
    <w:rsid w:val="00532F35"/>
    <w:rsid w:val="005750E2"/>
    <w:rsid w:val="006D6E9E"/>
    <w:rsid w:val="006F44DB"/>
    <w:rsid w:val="00720C07"/>
    <w:rsid w:val="00756F98"/>
    <w:rsid w:val="007A0CCE"/>
    <w:rsid w:val="007B07BE"/>
    <w:rsid w:val="007B6881"/>
    <w:rsid w:val="00876ABF"/>
    <w:rsid w:val="00897BDF"/>
    <w:rsid w:val="008C574F"/>
    <w:rsid w:val="009048D8"/>
    <w:rsid w:val="009B22CE"/>
    <w:rsid w:val="009C3E00"/>
    <w:rsid w:val="009C47B1"/>
    <w:rsid w:val="00A10CAE"/>
    <w:rsid w:val="00A53E5E"/>
    <w:rsid w:val="00A874DE"/>
    <w:rsid w:val="00AF24FE"/>
    <w:rsid w:val="00B33C2A"/>
    <w:rsid w:val="00BE0F94"/>
    <w:rsid w:val="00BE5C45"/>
    <w:rsid w:val="00C30667"/>
    <w:rsid w:val="00CC5E6D"/>
    <w:rsid w:val="00CF2748"/>
    <w:rsid w:val="00D042F2"/>
    <w:rsid w:val="00D10C98"/>
    <w:rsid w:val="00D1790C"/>
    <w:rsid w:val="00D46A65"/>
    <w:rsid w:val="00D767D4"/>
    <w:rsid w:val="00DC0132"/>
    <w:rsid w:val="00E3750E"/>
    <w:rsid w:val="00EC4615"/>
    <w:rsid w:val="00F0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051FEFE8-9CE2-4338-8C28-49E9C534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  <w:lang w:eastAsia="en-US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Arial" w:hAnsi="Arial" w:cs="Arial"/>
      <w:lang w:eastAsia="en-US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Fontepargpadro1">
    <w:name w:val="Fonte parág. padrã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Titulo2">
    <w:name w:val="Titulo 2"/>
    <w:basedOn w:val="Normal"/>
    <w:next w:val="Normal"/>
    <w:pPr>
      <w:widowControl w:val="0"/>
      <w:autoSpaceDE w:val="0"/>
      <w:spacing w:before="120" w:after="120" w:line="360" w:lineRule="auto"/>
      <w:jc w:val="both"/>
    </w:pPr>
    <w:rPr>
      <w:b/>
      <w:bCs/>
      <w:color w:val="000080"/>
    </w:rPr>
  </w:style>
  <w:style w:type="paragraph" w:customStyle="1" w:styleId="Titulo1">
    <w:name w:val="Titulo 1"/>
    <w:basedOn w:val="Normal"/>
    <w:next w:val="Normal"/>
    <w:pPr>
      <w:widowControl w:val="0"/>
      <w:autoSpaceDE w:val="0"/>
      <w:spacing w:before="120" w:after="120" w:line="360" w:lineRule="auto"/>
      <w:jc w:val="both"/>
    </w:pPr>
    <w:rPr>
      <w:b/>
      <w:bCs/>
      <w:color w:val="000080"/>
    </w:rPr>
  </w:style>
  <w:style w:type="paragraph" w:customStyle="1" w:styleId="Seo">
    <w:name w:val="Seção"/>
    <w:basedOn w:val="Normal"/>
    <w:pPr>
      <w:widowControl w:val="0"/>
      <w:shd w:val="clear" w:color="auto" w:fill="E0E0E0"/>
      <w:autoSpaceDE w:val="0"/>
      <w:spacing w:before="120" w:after="360"/>
      <w:jc w:val="both"/>
    </w:pPr>
    <w:rPr>
      <w:b/>
      <w:bCs/>
      <w:color w:val="000080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  <w:lang w:val="x-none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1E24D1"/>
    <w:rPr>
      <w:color w:val="0563C1"/>
      <w:u w:val="single"/>
    </w:rPr>
  </w:style>
  <w:style w:type="character" w:customStyle="1" w:styleId="MenoPendente">
    <w:name w:val="Menção Pendente"/>
    <w:uiPriority w:val="47"/>
    <w:rsid w:val="001E24D1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1E24D1"/>
    <w:rPr>
      <w:color w:val="954F72"/>
      <w:u w:val="single"/>
    </w:rPr>
  </w:style>
  <w:style w:type="paragraph" w:customStyle="1" w:styleId="Topicalizao1">
    <w:name w:val="Topicalização 1"/>
    <w:basedOn w:val="Normal"/>
    <w:rsid w:val="00BE5C45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pt-B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359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2299</CharactersWithSpaces>
  <SharedDoc>false</SharedDoc>
  <HLinks>
    <vt:vector size="6" baseType="variant">
      <vt:variant>
        <vt:i4>1376257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https://developer.mozilla.org/pt-BR/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IGTI</cp:lastModifiedBy>
  <cp:revision>3</cp:revision>
  <cp:lastPrinted>2018-11-19T21:40:00Z</cp:lastPrinted>
  <dcterms:created xsi:type="dcterms:W3CDTF">2020-11-25T16:24:00Z</dcterms:created>
  <dcterms:modified xsi:type="dcterms:W3CDTF">2020-11-25T16:27:00Z</dcterms:modified>
</cp:coreProperties>
</file>